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B23" w:rsidRPr="00C80678" w:rsidRDefault="00412B23" w:rsidP="00412B23">
      <w:pPr>
        <w:jc w:val="both"/>
        <w:rPr>
          <w:b/>
          <w:bCs/>
        </w:rPr>
      </w:pPr>
      <w:proofErr w:type="spellStart"/>
      <w:r w:rsidRPr="00C80678">
        <w:rPr>
          <w:b/>
          <w:bCs/>
        </w:rPr>
        <w:t>Govardhan</w:t>
      </w:r>
      <w:proofErr w:type="spellEnd"/>
      <w:r w:rsidRPr="00C80678">
        <w:rPr>
          <w:b/>
          <w:bCs/>
        </w:rPr>
        <w:t xml:space="preserve">                                    </w:t>
      </w:r>
      <w:r w:rsidR="00C80678" w:rsidRPr="00C80678">
        <w:rPr>
          <w:b/>
          <w:bCs/>
        </w:rPr>
        <w:t xml:space="preserve">            </w:t>
      </w:r>
      <w:r w:rsidRPr="00C80678">
        <w:rPr>
          <w:b/>
          <w:bCs/>
        </w:rPr>
        <w:t xml:space="preserve">            Email:</w:t>
      </w:r>
      <w:r w:rsidRPr="00C80678">
        <w:t xml:space="preserve"> </w:t>
      </w:r>
      <w:r w:rsidRPr="00C80678">
        <w:rPr>
          <w:b/>
        </w:rPr>
        <w:t>mopurigovardhanreddy</w:t>
      </w:r>
      <w:hyperlink r:id="rId5" w:history="1">
        <w:r w:rsidRPr="00C80678">
          <w:rPr>
            <w:rStyle w:val="Hyperlink"/>
            <w:b/>
            <w:bCs/>
            <w:color w:val="auto"/>
            <w:u w:val="none"/>
          </w:rPr>
          <w:t>@gmail.com</w:t>
        </w:r>
      </w:hyperlink>
    </w:p>
    <w:p w:rsidR="00412B23" w:rsidRPr="00C80678" w:rsidRDefault="00412B23" w:rsidP="00412B23">
      <w:pPr>
        <w:jc w:val="both"/>
      </w:pPr>
      <w:proofErr w:type="spellStart"/>
      <w:r w:rsidRPr="00C80678">
        <w:rPr>
          <w:b/>
          <w:bCs/>
        </w:rPr>
        <w:t>DevOps</w:t>
      </w:r>
      <w:proofErr w:type="spellEnd"/>
      <w:r w:rsidRPr="00C80678">
        <w:rPr>
          <w:b/>
          <w:bCs/>
        </w:rPr>
        <w:t xml:space="preserve"> E</w:t>
      </w:r>
      <w:r w:rsidR="00C80678" w:rsidRPr="00C80678">
        <w:rPr>
          <w:b/>
          <w:bCs/>
        </w:rPr>
        <w:t>ngineer</w:t>
      </w:r>
      <w:r w:rsidR="00C80678" w:rsidRPr="00C80678">
        <w:rPr>
          <w:b/>
          <w:bCs/>
        </w:rPr>
        <w:tab/>
      </w:r>
      <w:r w:rsidR="00C80678" w:rsidRPr="00C80678">
        <w:rPr>
          <w:b/>
          <w:bCs/>
        </w:rPr>
        <w:tab/>
      </w:r>
      <w:r w:rsidR="00C80678" w:rsidRPr="00C80678">
        <w:rPr>
          <w:b/>
          <w:bCs/>
        </w:rPr>
        <w:tab/>
      </w:r>
      <w:r w:rsidR="00C80678" w:rsidRPr="00C80678">
        <w:rPr>
          <w:b/>
          <w:bCs/>
        </w:rPr>
        <w:tab/>
        <w:t xml:space="preserve">         </w:t>
      </w:r>
      <w:r w:rsidRPr="00C80678">
        <w:rPr>
          <w:b/>
          <w:bCs/>
        </w:rPr>
        <w:t xml:space="preserve">Phone: +91-8310664351                </w:t>
      </w:r>
      <w:r w:rsidRPr="00C80678">
        <w:rPr>
          <w:b/>
          <w:bCs/>
        </w:rPr>
        <w:tab/>
        <w:t xml:space="preserve">                                                                              </w:t>
      </w:r>
    </w:p>
    <w:p w:rsidR="00412B23" w:rsidRPr="00C80678" w:rsidRDefault="00412B23" w:rsidP="00412B23">
      <w:pPr>
        <w:jc w:val="both"/>
        <w:rPr>
          <w:b/>
          <w:bCs/>
          <w:lang w:val="en-US" w:eastAsia="en-US"/>
        </w:rPr>
      </w:pPr>
      <w:r w:rsidRPr="00C80678">
        <w:pict>
          <v:line id="_x0000_s1026" style="position:absolute;left:0;text-align:left;z-index:251660288" from="0,9pt" to="468pt,9pt" strokeweight=".53mm">
            <v:stroke joinstyle="miter" endcap="square"/>
          </v:line>
        </w:pict>
      </w:r>
    </w:p>
    <w:p w:rsidR="00412B23" w:rsidRPr="00C80678" w:rsidRDefault="00412B23" w:rsidP="00412B23">
      <w:pPr>
        <w:jc w:val="both"/>
        <w:rPr>
          <w:b/>
          <w:bCs/>
          <w:lang w:val="en-US" w:eastAsia="en-US"/>
        </w:rPr>
      </w:pPr>
    </w:p>
    <w:p w:rsidR="00412B23" w:rsidRPr="00C80678" w:rsidRDefault="00412B23" w:rsidP="00412B23">
      <w:pPr>
        <w:jc w:val="both"/>
      </w:pPr>
      <w:r w:rsidRPr="00C80678">
        <w:rPr>
          <w:b/>
          <w:bCs/>
          <w:u w:val="single"/>
        </w:rPr>
        <w:t>Summary:</w:t>
      </w:r>
    </w:p>
    <w:p w:rsidR="00412B23" w:rsidRPr="00C80678" w:rsidRDefault="00412B23" w:rsidP="00412B23">
      <w:pPr>
        <w:jc w:val="both"/>
        <w:rPr>
          <w:b/>
          <w:bCs/>
        </w:rPr>
      </w:pPr>
    </w:p>
    <w:p w:rsidR="00412B23" w:rsidRPr="00C80678" w:rsidRDefault="00412B23" w:rsidP="00C80678">
      <w:pPr>
        <w:ind w:left="480"/>
      </w:pPr>
      <w:r w:rsidRPr="00C80678">
        <w:t>I have 3</w:t>
      </w:r>
      <w:r w:rsidRPr="00C80678">
        <w:rPr>
          <w:b/>
        </w:rPr>
        <w:t xml:space="preserve"> years</w:t>
      </w:r>
      <w:r w:rsidRPr="00C80678">
        <w:t xml:space="preserve"> of experience in IT industry. Currently I am working as a </w:t>
      </w:r>
      <w:proofErr w:type="spellStart"/>
      <w:r w:rsidRPr="00C80678">
        <w:rPr>
          <w:b/>
        </w:rPr>
        <w:t>DevOps</w:t>
      </w:r>
      <w:proofErr w:type="spellEnd"/>
      <w:r w:rsidRPr="00C80678">
        <w:rPr>
          <w:b/>
        </w:rPr>
        <w:t xml:space="preserve"> Engineer</w:t>
      </w:r>
      <w:r w:rsidRPr="00C80678">
        <w:t xml:space="preserve">, </w:t>
      </w:r>
      <w:proofErr w:type="gramStart"/>
      <w:r w:rsidRPr="00C80678">
        <w:t>On</w:t>
      </w:r>
      <w:proofErr w:type="gramEnd"/>
      <w:r w:rsidRPr="00C80678">
        <w:t xml:space="preserve"> the server side I am working on Windows, Linux.</w:t>
      </w:r>
    </w:p>
    <w:p w:rsidR="00D76A8E" w:rsidRPr="00C80678" w:rsidRDefault="00D76A8E" w:rsidP="00412B23">
      <w:pPr>
        <w:ind w:left="480"/>
        <w:jc w:val="both"/>
      </w:pPr>
    </w:p>
    <w:p w:rsidR="00412B23" w:rsidRPr="00C80678" w:rsidRDefault="00412B23" w:rsidP="00412B23">
      <w:pPr>
        <w:jc w:val="both"/>
        <w:rPr>
          <w:b/>
          <w:u w:val="single"/>
        </w:rPr>
      </w:pPr>
      <w:r w:rsidRPr="00C80678">
        <w:rPr>
          <w:b/>
          <w:u w:val="single"/>
        </w:rPr>
        <w:t>Skills:</w:t>
      </w:r>
    </w:p>
    <w:p w:rsidR="00412B23" w:rsidRPr="00C80678" w:rsidRDefault="00412B23" w:rsidP="00412B23">
      <w:pPr>
        <w:jc w:val="both"/>
      </w:pPr>
    </w:p>
    <w:p w:rsidR="00412B23" w:rsidRPr="00C80678" w:rsidRDefault="00412B23" w:rsidP="00D76A8E">
      <w:pPr>
        <w:numPr>
          <w:ilvl w:val="0"/>
          <w:numId w:val="2"/>
        </w:numPr>
        <w:jc w:val="both"/>
      </w:pPr>
      <w:r w:rsidRPr="00C80678">
        <w:rPr>
          <w:rStyle w:val="apple-style-span"/>
        </w:rPr>
        <w:t xml:space="preserve">Working experience in continuous integration and continuous deployment using </w:t>
      </w:r>
      <w:proofErr w:type="spellStart"/>
      <w:r w:rsidRPr="00C80678">
        <w:rPr>
          <w:rStyle w:val="apple-style-span"/>
          <w:b/>
          <w:bCs/>
        </w:rPr>
        <w:t>Git</w:t>
      </w:r>
      <w:proofErr w:type="spellEnd"/>
      <w:r w:rsidRPr="00C80678">
        <w:rPr>
          <w:rStyle w:val="apple-style-span"/>
          <w:b/>
          <w:bCs/>
        </w:rPr>
        <w:t>, Maven, Jenkins, Ansible, Docker, AWS</w:t>
      </w:r>
      <w:r w:rsidRPr="00C80678">
        <w:rPr>
          <w:rStyle w:val="apple-style-span"/>
        </w:rPr>
        <w:t>.</w:t>
      </w:r>
      <w:r w:rsidRPr="00C80678">
        <w:t xml:space="preserve"> </w:t>
      </w:r>
    </w:p>
    <w:p w:rsidR="00D76A8E" w:rsidRPr="00C80678" w:rsidRDefault="00412B23" w:rsidP="00D76A8E">
      <w:pPr>
        <w:numPr>
          <w:ilvl w:val="0"/>
          <w:numId w:val="2"/>
        </w:numPr>
        <w:jc w:val="both"/>
      </w:pPr>
      <w:r w:rsidRPr="00C80678">
        <w:t>Managed environments Dev, QA, UAT and PROD for various releases and designed instance strategies.</w:t>
      </w:r>
      <w:r w:rsidR="00D76A8E" w:rsidRPr="00C80678">
        <w:t xml:space="preserve"> </w:t>
      </w:r>
    </w:p>
    <w:p w:rsidR="00D76A8E" w:rsidRPr="00C80678" w:rsidRDefault="00D76A8E" w:rsidP="00D76A8E">
      <w:pPr>
        <w:numPr>
          <w:ilvl w:val="0"/>
          <w:numId w:val="2"/>
        </w:numPr>
        <w:jc w:val="both"/>
      </w:pPr>
      <w:r w:rsidRPr="00C80678">
        <w:t>Working with Configuration Management tools such as Ansible.</w:t>
      </w:r>
    </w:p>
    <w:p w:rsidR="00D76A8E" w:rsidRPr="00C80678" w:rsidRDefault="00D76A8E" w:rsidP="00D76A8E">
      <w:pPr>
        <w:numPr>
          <w:ilvl w:val="0"/>
          <w:numId w:val="2"/>
        </w:numPr>
        <w:jc w:val="both"/>
      </w:pPr>
      <w:r w:rsidRPr="00C80678">
        <w:t>Working in writing Ansible playbooks to configure systems and created roles as a</w:t>
      </w:r>
    </w:p>
    <w:p w:rsidR="00412B23" w:rsidRPr="00C80678" w:rsidRDefault="00D76A8E" w:rsidP="00D76A8E">
      <w:pPr>
        <w:numPr>
          <w:ilvl w:val="0"/>
          <w:numId w:val="2"/>
        </w:numPr>
        <w:jc w:val="both"/>
      </w:pPr>
      <w:proofErr w:type="gramStart"/>
      <w:r w:rsidRPr="00C80678">
        <w:t>prophecy</w:t>
      </w:r>
      <w:proofErr w:type="gramEnd"/>
      <w:r w:rsidRPr="00C80678">
        <w:t xml:space="preserve"> for reusability of playbooks.</w:t>
      </w:r>
    </w:p>
    <w:p w:rsidR="00412B23" w:rsidRPr="00C80678" w:rsidRDefault="00412B23" w:rsidP="00D76A8E">
      <w:pPr>
        <w:numPr>
          <w:ilvl w:val="0"/>
          <w:numId w:val="2"/>
        </w:numPr>
        <w:jc w:val="both"/>
      </w:pPr>
      <w:r w:rsidRPr="00C80678">
        <w:t>Performed infra automation tasks using Configuration management software like Ansible.</w:t>
      </w:r>
    </w:p>
    <w:p w:rsidR="00412B23" w:rsidRPr="00C80678" w:rsidRDefault="00412B23" w:rsidP="00D76A8E">
      <w:pPr>
        <w:numPr>
          <w:ilvl w:val="0"/>
          <w:numId w:val="2"/>
        </w:numPr>
        <w:jc w:val="both"/>
      </w:pPr>
      <w:r w:rsidRPr="00C80678">
        <w:t xml:space="preserve">Experience in working with Software Configuration Management (SCM) tools like </w:t>
      </w:r>
      <w:r w:rsidR="00D76A8E" w:rsidRPr="00C80678">
        <w:t xml:space="preserve">GIT </w:t>
      </w:r>
      <w:r w:rsidRPr="00C80678">
        <w:t xml:space="preserve">used Source code management tool like </w:t>
      </w:r>
      <w:proofErr w:type="spellStart"/>
      <w:r w:rsidRPr="00C80678">
        <w:t>GitHub</w:t>
      </w:r>
      <w:proofErr w:type="spellEnd"/>
      <w:r w:rsidRPr="00C80678">
        <w:t>.</w:t>
      </w:r>
    </w:p>
    <w:p w:rsidR="00412B23" w:rsidRPr="00C80678" w:rsidRDefault="00412B23" w:rsidP="00D76A8E">
      <w:pPr>
        <w:numPr>
          <w:ilvl w:val="0"/>
          <w:numId w:val="2"/>
        </w:numPr>
        <w:jc w:val="both"/>
      </w:pPr>
      <w:r w:rsidRPr="00C80678">
        <w:t>Experience in Build management tools like Maven.</w:t>
      </w:r>
    </w:p>
    <w:p w:rsidR="00412B23" w:rsidRPr="00C80678" w:rsidRDefault="00412B23" w:rsidP="00D76A8E">
      <w:pPr>
        <w:numPr>
          <w:ilvl w:val="0"/>
          <w:numId w:val="2"/>
        </w:numPr>
        <w:spacing w:line="276" w:lineRule="auto"/>
        <w:jc w:val="both"/>
      </w:pPr>
      <w:r w:rsidRPr="00C80678">
        <w:t xml:space="preserve">Well-versed in </w:t>
      </w:r>
      <w:r w:rsidRPr="00C80678">
        <w:rPr>
          <w:b/>
          <w:bCs/>
        </w:rPr>
        <w:t>Docker</w:t>
      </w:r>
      <w:r w:rsidRPr="00C80678">
        <w:t xml:space="preserve"> concepts such as Images, Repositories, Containerization and Docker image creation.</w:t>
      </w:r>
    </w:p>
    <w:p w:rsidR="00412B23" w:rsidRPr="00C80678" w:rsidRDefault="00412B23" w:rsidP="00D76A8E">
      <w:pPr>
        <w:numPr>
          <w:ilvl w:val="0"/>
          <w:numId w:val="2"/>
        </w:numPr>
        <w:ind w:right="-72"/>
        <w:jc w:val="both"/>
      </w:pPr>
      <w:r w:rsidRPr="00C80678">
        <w:t>Involved in creating Docker Containers, images.</w:t>
      </w:r>
    </w:p>
    <w:p w:rsidR="00D76A8E" w:rsidRPr="00C80678" w:rsidRDefault="00D76A8E" w:rsidP="00D76A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Style w:val="apple-style-span"/>
          <w:sz w:val="24"/>
          <w:szCs w:val="24"/>
        </w:rPr>
        <w:t xml:space="preserve">Knowledge on </w:t>
      </w:r>
      <w:proofErr w:type="spellStart"/>
      <w:r w:rsidRPr="00C80678">
        <w:rPr>
          <w:rStyle w:val="apple-style-span"/>
          <w:b/>
          <w:bCs/>
          <w:sz w:val="24"/>
          <w:szCs w:val="24"/>
        </w:rPr>
        <w:t>docker</w:t>
      </w:r>
      <w:proofErr w:type="spellEnd"/>
      <w:r w:rsidRPr="00C80678">
        <w:rPr>
          <w:rStyle w:val="apple-style-span"/>
          <w:b/>
          <w:bCs/>
          <w:sz w:val="24"/>
          <w:szCs w:val="24"/>
        </w:rPr>
        <w:t xml:space="preserve">-compose, </w:t>
      </w:r>
      <w:proofErr w:type="spellStart"/>
      <w:r w:rsidRPr="00C80678">
        <w:rPr>
          <w:rStyle w:val="apple-style-span"/>
          <w:b/>
          <w:bCs/>
          <w:sz w:val="24"/>
          <w:szCs w:val="24"/>
        </w:rPr>
        <w:t>docker</w:t>
      </w:r>
      <w:proofErr w:type="spellEnd"/>
      <w:r w:rsidRPr="00C80678">
        <w:rPr>
          <w:rStyle w:val="apple-style-span"/>
          <w:b/>
          <w:bCs/>
          <w:sz w:val="24"/>
          <w:szCs w:val="24"/>
        </w:rPr>
        <w:t>-swarm</w:t>
      </w:r>
      <w:r w:rsidRPr="00C80678">
        <w:rPr>
          <w:rStyle w:val="apple-style-span"/>
          <w:sz w:val="24"/>
          <w:szCs w:val="24"/>
        </w:rPr>
        <w:t>.</w:t>
      </w:r>
    </w:p>
    <w:p w:rsidR="00412B23" w:rsidRPr="00C80678" w:rsidRDefault="00412B23" w:rsidP="00D76A8E">
      <w:pPr>
        <w:numPr>
          <w:ilvl w:val="0"/>
          <w:numId w:val="2"/>
        </w:numPr>
        <w:ind w:right="-72"/>
        <w:jc w:val="both"/>
      </w:pPr>
      <w:r w:rsidRPr="00C80678">
        <w:rPr>
          <w:rStyle w:val="apple-style-span"/>
          <w:rFonts w:eastAsia="MS Mincho"/>
        </w:rPr>
        <w:t xml:space="preserve">Daily responsibilities include taking care of build and automation activities for QA, Bug fix and Prod environments, Support development and QA </w:t>
      </w:r>
      <w:proofErr w:type="spellStart"/>
      <w:r w:rsidR="00D76A8E" w:rsidRPr="00C80678">
        <w:rPr>
          <w:rStyle w:val="apple-style-span"/>
          <w:rFonts w:eastAsia="MS Mincho"/>
        </w:rPr>
        <w:t>teamss</w:t>
      </w:r>
      <w:proofErr w:type="spellEnd"/>
      <w:r w:rsidRPr="00C80678">
        <w:rPr>
          <w:rStyle w:val="apple-style-span"/>
          <w:rFonts w:eastAsia="MS Mincho"/>
        </w:rPr>
        <w:t xml:space="preserve"> </w:t>
      </w:r>
      <w:proofErr w:type="spellStart"/>
      <w:r w:rsidRPr="00C80678">
        <w:rPr>
          <w:rStyle w:val="apple-style-span"/>
          <w:rFonts w:eastAsia="MS Mincho"/>
        </w:rPr>
        <w:t>w.r.t</w:t>
      </w:r>
      <w:proofErr w:type="spellEnd"/>
      <w:r w:rsidRPr="00C80678">
        <w:rPr>
          <w:rStyle w:val="apple-style-span"/>
          <w:rFonts w:eastAsia="MS Mincho"/>
        </w:rPr>
        <w:t xml:space="preserve"> daily issues, Handle Jenkins job creation and configuration, administration. etc.</w:t>
      </w:r>
    </w:p>
    <w:p w:rsidR="00412B23" w:rsidRPr="00C80678" w:rsidRDefault="00412B23" w:rsidP="00D76A8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Style w:val="apple-style-span"/>
          <w:sz w:val="24"/>
          <w:szCs w:val="24"/>
        </w:rPr>
        <w:t>Handled Merging or conflict resolution activities between multiple branches.</w:t>
      </w:r>
    </w:p>
    <w:p w:rsidR="00412B23" w:rsidRPr="00C80678" w:rsidRDefault="00412B23" w:rsidP="00D76A8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Style w:val="apple-style-span"/>
          <w:sz w:val="24"/>
          <w:szCs w:val="24"/>
        </w:rPr>
        <w:t xml:space="preserve">Installed and configured Jenkins for continuous integration and installed the necessary </w:t>
      </w:r>
      <w:r w:rsidR="00D76A8E" w:rsidRPr="00C80678">
        <w:rPr>
          <w:rStyle w:val="apple-style-span"/>
          <w:sz w:val="24"/>
          <w:szCs w:val="24"/>
        </w:rPr>
        <w:t>plug-in</w:t>
      </w:r>
      <w:r w:rsidRPr="00C80678">
        <w:rPr>
          <w:rStyle w:val="apple-style-span"/>
          <w:sz w:val="24"/>
          <w:szCs w:val="24"/>
        </w:rPr>
        <w:t>.</w:t>
      </w:r>
    </w:p>
    <w:p w:rsidR="00412B23" w:rsidRPr="00C80678" w:rsidRDefault="00412B23" w:rsidP="00D76A8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Style w:val="apple-style-span"/>
          <w:sz w:val="24"/>
          <w:szCs w:val="24"/>
        </w:rPr>
        <w:t>Configured build jobs and test cases in Jenkins.</w:t>
      </w:r>
    </w:p>
    <w:p w:rsidR="00412B23" w:rsidRPr="00C80678" w:rsidRDefault="00412B23" w:rsidP="00D76A8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Style w:val="apple-style-span"/>
          <w:sz w:val="24"/>
          <w:szCs w:val="24"/>
        </w:rPr>
        <w:t>Experience in using Tomcat for deployments.</w:t>
      </w:r>
    </w:p>
    <w:p w:rsidR="00412B23" w:rsidRPr="00C80678" w:rsidRDefault="00412B23" w:rsidP="00D76A8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Style w:val="apple-style-span"/>
          <w:sz w:val="24"/>
          <w:szCs w:val="24"/>
        </w:rPr>
        <w:t>Good experience on working with Linux Environment.</w:t>
      </w:r>
    </w:p>
    <w:p w:rsidR="00412B23" w:rsidRPr="00C80678" w:rsidRDefault="00412B23" w:rsidP="00D76A8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Style w:val="apple-style-span"/>
          <w:sz w:val="24"/>
          <w:szCs w:val="24"/>
        </w:rPr>
        <w:t>Have knowledge in shell scripting.</w:t>
      </w:r>
    </w:p>
    <w:p w:rsidR="00412B23" w:rsidRPr="00C80678" w:rsidRDefault="00412B23" w:rsidP="00D76A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Style w:val="apple-style-span"/>
          <w:sz w:val="24"/>
          <w:szCs w:val="24"/>
        </w:rPr>
        <w:t>Ability to work closely with teams, in order to ensure high quality and timely delivery of builds and releases.</w:t>
      </w:r>
    </w:p>
    <w:p w:rsidR="00D76A8E" w:rsidRPr="00C80678" w:rsidRDefault="00D76A8E" w:rsidP="00D76A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Experience in AWS to manage and configure EC2 services and Automating AWS cloud</w:t>
      </w:r>
    </w:p>
    <w:p w:rsidR="00D76A8E" w:rsidRPr="00C80678" w:rsidRDefault="00D76A8E" w:rsidP="00D76A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0678">
        <w:rPr>
          <w:rFonts w:ascii="Times New Roman" w:hAnsi="Times New Roman" w:cs="Times New Roman"/>
          <w:sz w:val="24"/>
          <w:szCs w:val="24"/>
        </w:rPr>
        <w:t>Deployments.</w:t>
      </w:r>
      <w:proofErr w:type="gramEnd"/>
    </w:p>
    <w:p w:rsidR="00D76A8E" w:rsidRPr="00C80678" w:rsidRDefault="00D76A8E" w:rsidP="000D2C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Experience in managing AWS services like Auto scaling and Cloud Watch for applications.</w:t>
      </w:r>
    </w:p>
    <w:p w:rsidR="00D76A8E" w:rsidRPr="00C80678" w:rsidRDefault="00D76A8E" w:rsidP="00D76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Knowledge on creating highly available VPC for applications with high security using</w:t>
      </w:r>
    </w:p>
    <w:p w:rsidR="001814C3" w:rsidRPr="00C80678" w:rsidRDefault="00D76A8E" w:rsidP="00D76A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80678">
        <w:rPr>
          <w:rFonts w:ascii="Times New Roman" w:hAnsi="Times New Roman" w:cs="Times New Roman"/>
          <w:sz w:val="24"/>
          <w:szCs w:val="24"/>
        </w:rPr>
        <w:t>Security Groups.</w:t>
      </w:r>
      <w:proofErr w:type="gramEnd"/>
    </w:p>
    <w:p w:rsidR="000D2CAD" w:rsidRPr="00C80678" w:rsidRDefault="000D2CAD" w:rsidP="000D2CAD">
      <w:pPr>
        <w:pStyle w:val="Heading5"/>
        <w:numPr>
          <w:ilvl w:val="4"/>
          <w:numId w:val="3"/>
        </w:numPr>
        <w:spacing w:before="120"/>
        <w:rPr>
          <w:rFonts w:ascii="Times New Roman" w:hAnsi="Times New Roman" w:cs="Times New Roman"/>
        </w:rPr>
      </w:pPr>
    </w:p>
    <w:p w:rsidR="000D2CAD" w:rsidRPr="00C80678" w:rsidRDefault="000D2CAD" w:rsidP="000D2CAD">
      <w:pPr>
        <w:pStyle w:val="Heading5"/>
        <w:numPr>
          <w:ilvl w:val="4"/>
          <w:numId w:val="3"/>
        </w:numPr>
        <w:spacing w:before="120"/>
        <w:rPr>
          <w:rFonts w:ascii="Times New Roman" w:hAnsi="Times New Roman" w:cs="Times New Roman"/>
        </w:rPr>
      </w:pPr>
    </w:p>
    <w:p w:rsidR="000D2CAD" w:rsidRPr="00C80678" w:rsidRDefault="000D2CAD" w:rsidP="000D2CAD">
      <w:pPr>
        <w:pStyle w:val="Heading5"/>
        <w:numPr>
          <w:ilvl w:val="0"/>
          <w:numId w:val="0"/>
        </w:numPr>
        <w:spacing w:before="120"/>
        <w:rPr>
          <w:rFonts w:ascii="Times New Roman" w:hAnsi="Times New Roman" w:cs="Times New Roman"/>
        </w:rPr>
      </w:pPr>
      <w:r w:rsidRPr="00C80678">
        <w:rPr>
          <w:rFonts w:ascii="Times New Roman" w:hAnsi="Times New Roman" w:cs="Times New Roman"/>
          <w:u w:val="single"/>
        </w:rPr>
        <w:t>Technical Skills:</w:t>
      </w:r>
    </w:p>
    <w:p w:rsidR="000D2CAD" w:rsidRPr="00C80678" w:rsidRDefault="000D2CAD" w:rsidP="000D2CAD"/>
    <w:p w:rsidR="000D2CAD" w:rsidRPr="00C80678" w:rsidRDefault="000D2CAD" w:rsidP="000D2CAD">
      <w:pPr>
        <w:jc w:val="both"/>
      </w:pPr>
      <w:r w:rsidRPr="00C80678">
        <w:rPr>
          <w:b/>
        </w:rPr>
        <w:t>Operating</w:t>
      </w:r>
      <w:r w:rsidRPr="00C80678">
        <w:t xml:space="preserve"> </w:t>
      </w:r>
      <w:r w:rsidRPr="00C80678">
        <w:rPr>
          <w:b/>
        </w:rPr>
        <w:t>Systems</w:t>
      </w:r>
      <w:r w:rsidRPr="00C80678">
        <w:t xml:space="preserve">                  :  Linux, windows.</w:t>
      </w:r>
    </w:p>
    <w:p w:rsidR="000D2CAD" w:rsidRPr="00C80678" w:rsidRDefault="000D2CAD" w:rsidP="000D2CAD">
      <w:pPr>
        <w:jc w:val="both"/>
      </w:pPr>
      <w:r w:rsidRPr="00C80678">
        <w:rPr>
          <w:b/>
        </w:rPr>
        <w:t>Build</w:t>
      </w:r>
      <w:r w:rsidRPr="00C80678">
        <w:t xml:space="preserve"> </w:t>
      </w:r>
      <w:r w:rsidRPr="00C80678">
        <w:rPr>
          <w:b/>
        </w:rPr>
        <w:t>tools</w:t>
      </w:r>
      <w:r w:rsidRPr="00C80678">
        <w:t xml:space="preserve">                                 </w:t>
      </w:r>
      <w:r w:rsidRPr="00C80678">
        <w:rPr>
          <w:b/>
        </w:rPr>
        <w:t>:</w:t>
      </w:r>
      <w:r w:rsidRPr="00C80678">
        <w:t xml:space="preserve">  Maven.</w:t>
      </w:r>
    </w:p>
    <w:p w:rsidR="000D2CAD" w:rsidRPr="00C80678" w:rsidRDefault="000D2CAD" w:rsidP="000D2CAD">
      <w:pPr>
        <w:jc w:val="both"/>
      </w:pPr>
      <w:r w:rsidRPr="00C80678">
        <w:rPr>
          <w:b/>
        </w:rPr>
        <w:t>Source</w:t>
      </w:r>
      <w:r w:rsidRPr="00C80678">
        <w:t xml:space="preserve"> </w:t>
      </w:r>
      <w:r w:rsidRPr="00C80678">
        <w:rPr>
          <w:b/>
        </w:rPr>
        <w:t>Control</w:t>
      </w:r>
      <w:r w:rsidRPr="00C80678">
        <w:t xml:space="preserve"> </w:t>
      </w:r>
      <w:r w:rsidRPr="00C80678">
        <w:rPr>
          <w:b/>
        </w:rPr>
        <w:t>tools</w:t>
      </w:r>
      <w:r w:rsidRPr="00C80678">
        <w:t xml:space="preserve">                </w:t>
      </w:r>
      <w:r w:rsidRPr="00C80678">
        <w:rPr>
          <w:b/>
        </w:rPr>
        <w:t>:</w:t>
      </w:r>
      <w:r w:rsidRPr="00C80678">
        <w:t xml:space="preserve">  </w:t>
      </w:r>
      <w:proofErr w:type="spellStart"/>
      <w:r w:rsidRPr="00C80678">
        <w:t>Git</w:t>
      </w:r>
      <w:proofErr w:type="spellEnd"/>
      <w:r w:rsidRPr="00C80678">
        <w:t>.</w:t>
      </w:r>
    </w:p>
    <w:p w:rsidR="000D2CAD" w:rsidRPr="00C80678" w:rsidRDefault="000D2CAD" w:rsidP="000D2CAD">
      <w:pPr>
        <w:jc w:val="both"/>
      </w:pPr>
      <w:r w:rsidRPr="00C80678">
        <w:rPr>
          <w:b/>
        </w:rPr>
        <w:t>Automation</w:t>
      </w:r>
      <w:r w:rsidRPr="00C80678">
        <w:t xml:space="preserve">   </w:t>
      </w:r>
      <w:r w:rsidRPr="00C80678">
        <w:rPr>
          <w:b/>
        </w:rPr>
        <w:t>tools</w:t>
      </w:r>
      <w:r w:rsidRPr="00C80678">
        <w:t xml:space="preserve">                    </w:t>
      </w:r>
      <w:r w:rsidRPr="00C80678">
        <w:rPr>
          <w:b/>
        </w:rPr>
        <w:t>:</w:t>
      </w:r>
      <w:r w:rsidRPr="00C80678">
        <w:t xml:space="preserve"> Jenkins</w:t>
      </w:r>
    </w:p>
    <w:p w:rsidR="000D2CAD" w:rsidRPr="00C80678" w:rsidRDefault="000D2CAD" w:rsidP="000D2CAD">
      <w:pPr>
        <w:jc w:val="both"/>
      </w:pPr>
      <w:r w:rsidRPr="00C80678">
        <w:rPr>
          <w:b/>
        </w:rPr>
        <w:t>Application</w:t>
      </w:r>
      <w:r w:rsidRPr="00C80678">
        <w:t xml:space="preserve"> </w:t>
      </w:r>
      <w:r w:rsidRPr="00C80678">
        <w:rPr>
          <w:b/>
        </w:rPr>
        <w:t>Server</w:t>
      </w:r>
      <w:r w:rsidRPr="00C80678">
        <w:t xml:space="preserve">                   </w:t>
      </w:r>
      <w:r w:rsidRPr="00C80678">
        <w:rPr>
          <w:b/>
        </w:rPr>
        <w:t>:</w:t>
      </w:r>
      <w:r w:rsidRPr="00C80678">
        <w:t xml:space="preserve">  Apache Tomcat</w:t>
      </w:r>
    </w:p>
    <w:p w:rsidR="000D2CAD" w:rsidRPr="00C80678" w:rsidRDefault="000D2CAD" w:rsidP="000D2CAD">
      <w:pPr>
        <w:jc w:val="both"/>
      </w:pPr>
      <w:r w:rsidRPr="00C80678">
        <w:rPr>
          <w:b/>
        </w:rPr>
        <w:t>Scripting</w:t>
      </w:r>
      <w:r w:rsidRPr="00C80678">
        <w:tab/>
      </w:r>
      <w:r w:rsidRPr="00C80678">
        <w:tab/>
        <w:t xml:space="preserve">             </w:t>
      </w:r>
      <w:r w:rsidRPr="00C80678">
        <w:rPr>
          <w:b/>
        </w:rPr>
        <w:t xml:space="preserve">:  </w:t>
      </w:r>
      <w:r w:rsidRPr="00C80678">
        <w:t>Shell Scripting</w:t>
      </w:r>
    </w:p>
    <w:p w:rsidR="000D2CAD" w:rsidRPr="00C80678" w:rsidRDefault="000D2CAD" w:rsidP="000D2CAD">
      <w:pPr>
        <w:jc w:val="both"/>
      </w:pPr>
      <w:r w:rsidRPr="00C80678">
        <w:rPr>
          <w:b/>
        </w:rPr>
        <w:t xml:space="preserve">Configuration Management    :   </w:t>
      </w:r>
      <w:r w:rsidRPr="00C80678">
        <w:t>Chef</w:t>
      </w:r>
    </w:p>
    <w:p w:rsidR="000D2CAD" w:rsidRPr="00C80678" w:rsidRDefault="000D2CAD" w:rsidP="000D2CAD">
      <w:pPr>
        <w:jc w:val="both"/>
      </w:pPr>
      <w:r w:rsidRPr="00C80678">
        <w:rPr>
          <w:b/>
        </w:rPr>
        <w:t xml:space="preserve">Containerization                      :   </w:t>
      </w:r>
      <w:r w:rsidRPr="00C80678">
        <w:t>Docker</w:t>
      </w:r>
    </w:p>
    <w:p w:rsidR="000D2CAD" w:rsidRPr="00C80678" w:rsidRDefault="000D2CAD" w:rsidP="000D2CAD">
      <w:pPr>
        <w:jc w:val="both"/>
      </w:pPr>
      <w:r w:rsidRPr="00C80678">
        <w:rPr>
          <w:b/>
        </w:rPr>
        <w:t xml:space="preserve">Cloud                                            :  </w:t>
      </w:r>
      <w:r w:rsidRPr="00C80678">
        <w:t xml:space="preserve">Amazon Web </w:t>
      </w:r>
      <w:proofErr w:type="gramStart"/>
      <w:r w:rsidRPr="00C80678">
        <w:t>Services(</w:t>
      </w:r>
      <w:proofErr w:type="gramEnd"/>
      <w:r w:rsidRPr="00C80678">
        <w:t>EC2, VPC, code Commit, code Pipeline, S3,</w:t>
      </w:r>
    </w:p>
    <w:p w:rsidR="000D2CAD" w:rsidRPr="00C80678" w:rsidRDefault="000D2CAD" w:rsidP="000D2CAD">
      <w:pPr>
        <w:ind w:left="2880"/>
        <w:jc w:val="both"/>
      </w:pPr>
      <w:r w:rsidRPr="00C80678">
        <w:t xml:space="preserve">     IAM Roles)</w:t>
      </w:r>
    </w:p>
    <w:p w:rsidR="000D2CAD" w:rsidRPr="00C80678" w:rsidRDefault="000D2CAD" w:rsidP="000D2CAD">
      <w:pPr>
        <w:spacing w:before="120"/>
        <w:rPr>
          <w:b/>
          <w:bCs/>
          <w:u w:val="single"/>
        </w:rPr>
      </w:pPr>
      <w:r w:rsidRPr="00C80678">
        <w:rPr>
          <w:b/>
          <w:bCs/>
          <w:u w:val="single"/>
        </w:rPr>
        <w:t>Academic Qualification:</w:t>
      </w:r>
    </w:p>
    <w:p w:rsidR="000D2CAD" w:rsidRPr="00C80678" w:rsidRDefault="000D2CAD" w:rsidP="000D2CAD">
      <w:pPr>
        <w:spacing w:before="120"/>
      </w:pPr>
    </w:p>
    <w:p w:rsidR="000D2CAD" w:rsidRPr="00C80678" w:rsidRDefault="000D2CAD" w:rsidP="000D2CAD">
      <w:pPr>
        <w:pStyle w:val="ListParagraph"/>
        <w:numPr>
          <w:ilvl w:val="0"/>
          <w:numId w:val="4"/>
        </w:numPr>
        <w:suppressAutoHyphens w:val="0"/>
        <w:rPr>
          <w:rFonts w:ascii="Times New Roman" w:hAnsi="Times New Roman" w:cs="Times New Roman"/>
          <w:sz w:val="24"/>
          <w:szCs w:val="24"/>
          <w:lang w:eastAsia="ar-SA"/>
        </w:rPr>
      </w:pPr>
      <w:r w:rsidRPr="00C80678">
        <w:rPr>
          <w:rFonts w:ascii="Times New Roman" w:hAnsi="Times New Roman" w:cs="Times New Roman"/>
          <w:b/>
          <w:sz w:val="24"/>
          <w:szCs w:val="24"/>
        </w:rPr>
        <w:t>Degree</w:t>
      </w:r>
      <w:r w:rsidRPr="00C80678">
        <w:rPr>
          <w:rFonts w:ascii="Times New Roman" w:hAnsi="Times New Roman" w:cs="Times New Roman"/>
          <w:sz w:val="24"/>
          <w:szCs w:val="24"/>
        </w:rPr>
        <w:t xml:space="preserve"> in B.sc computer science from Yogi </w:t>
      </w:r>
      <w:proofErr w:type="spellStart"/>
      <w:r w:rsidRPr="00C80678">
        <w:rPr>
          <w:rFonts w:ascii="Times New Roman" w:hAnsi="Times New Roman" w:cs="Times New Roman"/>
          <w:sz w:val="24"/>
          <w:szCs w:val="24"/>
        </w:rPr>
        <w:t>vemana</w:t>
      </w:r>
      <w:proofErr w:type="spellEnd"/>
      <w:r w:rsidRPr="00C806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0678">
        <w:rPr>
          <w:rFonts w:ascii="Times New Roman" w:hAnsi="Times New Roman" w:cs="Times New Roman"/>
          <w:sz w:val="24"/>
          <w:szCs w:val="24"/>
        </w:rPr>
        <w:t>university ,</w:t>
      </w:r>
      <w:proofErr w:type="spellStart"/>
      <w:r w:rsidRPr="00C80678">
        <w:rPr>
          <w:rFonts w:ascii="Times New Roman" w:hAnsi="Times New Roman" w:cs="Times New Roman"/>
          <w:sz w:val="24"/>
          <w:szCs w:val="24"/>
        </w:rPr>
        <w:t>Kadapa</w:t>
      </w:r>
      <w:proofErr w:type="spellEnd"/>
      <w:proofErr w:type="gramEnd"/>
      <w:r w:rsidRPr="00C80678">
        <w:rPr>
          <w:rFonts w:ascii="Times New Roman" w:hAnsi="Times New Roman" w:cs="Times New Roman"/>
          <w:sz w:val="24"/>
          <w:szCs w:val="24"/>
        </w:rPr>
        <w:t xml:space="preserve"> in 2017.</w:t>
      </w:r>
    </w:p>
    <w:p w:rsidR="000D2CAD" w:rsidRPr="00C80678" w:rsidRDefault="000D2CAD" w:rsidP="000D2CAD">
      <w:pPr>
        <w:pStyle w:val="Heading5"/>
        <w:numPr>
          <w:ilvl w:val="4"/>
          <w:numId w:val="3"/>
        </w:numPr>
        <w:spacing w:before="120"/>
        <w:rPr>
          <w:rFonts w:ascii="Times New Roman" w:hAnsi="Times New Roman" w:cs="Times New Roman"/>
          <w:u w:val="single"/>
        </w:rPr>
      </w:pPr>
      <w:r w:rsidRPr="00C80678">
        <w:rPr>
          <w:rFonts w:ascii="Times New Roman" w:hAnsi="Times New Roman" w:cs="Times New Roman"/>
          <w:u w:val="single"/>
        </w:rPr>
        <w:t>Professional Experience:</w:t>
      </w:r>
    </w:p>
    <w:p w:rsidR="000D2CAD" w:rsidRPr="00C80678" w:rsidRDefault="000D2CAD" w:rsidP="000D2CAD"/>
    <w:p w:rsidR="000D2CAD" w:rsidRPr="00C80678" w:rsidRDefault="000D2CAD" w:rsidP="000D2CA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C80678">
        <w:rPr>
          <w:rFonts w:ascii="Times New Roman" w:hAnsi="Times New Roman" w:cs="Times New Roman"/>
          <w:sz w:val="24"/>
          <w:szCs w:val="24"/>
        </w:rPr>
        <w:t xml:space="preserve">Currently working as </w:t>
      </w:r>
      <w:proofErr w:type="spellStart"/>
      <w:r w:rsidRPr="00C80678">
        <w:rPr>
          <w:rFonts w:ascii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C80678">
        <w:rPr>
          <w:rFonts w:ascii="Times New Roman" w:hAnsi="Times New Roman" w:cs="Times New Roman"/>
          <w:b/>
          <w:bCs/>
          <w:sz w:val="24"/>
          <w:szCs w:val="24"/>
        </w:rPr>
        <w:t xml:space="preserve"> Engineer</w:t>
      </w:r>
      <w:r w:rsidRPr="00C80678">
        <w:rPr>
          <w:rFonts w:ascii="Times New Roman" w:hAnsi="Times New Roman" w:cs="Times New Roman"/>
          <w:sz w:val="24"/>
          <w:szCs w:val="24"/>
        </w:rPr>
        <w:t xml:space="preserve"> with </w:t>
      </w:r>
      <w:r w:rsidRPr="00C80678">
        <w:rPr>
          <w:rFonts w:ascii="Times New Roman" w:hAnsi="Times New Roman" w:cs="Times New Roman"/>
          <w:b/>
          <w:sz w:val="24"/>
          <w:szCs w:val="24"/>
        </w:rPr>
        <w:t>Tech Mahindra</w:t>
      </w:r>
      <w:r w:rsidRPr="00C806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0678">
        <w:rPr>
          <w:rFonts w:ascii="Times New Roman" w:hAnsi="Times New Roman" w:cs="Times New Roman"/>
          <w:b/>
          <w:bCs/>
          <w:sz w:val="24"/>
          <w:szCs w:val="24"/>
        </w:rPr>
        <w:t>Bengaluru</w:t>
      </w:r>
      <w:proofErr w:type="spellEnd"/>
      <w:r w:rsidRPr="00C80678">
        <w:rPr>
          <w:rFonts w:ascii="Times New Roman" w:hAnsi="Times New Roman" w:cs="Times New Roman"/>
          <w:sz w:val="24"/>
          <w:szCs w:val="24"/>
        </w:rPr>
        <w:t>, from February 2018 To Till date.</w:t>
      </w:r>
    </w:p>
    <w:p w:rsidR="000D2CAD" w:rsidRPr="00C80678" w:rsidRDefault="000D2CAD" w:rsidP="000D2CA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D2CAD" w:rsidRPr="00C80678" w:rsidRDefault="000D2CAD" w:rsidP="000D2CAD">
      <w:pPr>
        <w:jc w:val="both"/>
        <w:rPr>
          <w:b/>
          <w:u w:val="single"/>
        </w:rPr>
      </w:pPr>
      <w:r w:rsidRPr="00C80678">
        <w:rPr>
          <w:b/>
          <w:u w:val="single"/>
        </w:rPr>
        <w:t>PROJECT</w:t>
      </w:r>
      <w:r w:rsidR="00852211" w:rsidRPr="00C80678">
        <w:rPr>
          <w:b/>
          <w:u w:val="single"/>
        </w:rPr>
        <w:t>:</w:t>
      </w:r>
    </w:p>
    <w:p w:rsidR="00852211" w:rsidRPr="00C80678" w:rsidRDefault="00852211" w:rsidP="000D2CAD">
      <w:pPr>
        <w:jc w:val="both"/>
      </w:pPr>
    </w:p>
    <w:p w:rsidR="00852211" w:rsidRPr="00C80678" w:rsidRDefault="00852211" w:rsidP="00852211">
      <w:pPr>
        <w:tabs>
          <w:tab w:val="left" w:pos="0"/>
        </w:tabs>
        <w:autoSpaceDE w:val="0"/>
        <w:jc w:val="both"/>
        <w:rPr>
          <w:b/>
          <w:bCs/>
        </w:rPr>
      </w:pPr>
      <w:r w:rsidRPr="00C80678">
        <w:rPr>
          <w:b/>
          <w:bCs/>
          <w:u w:val="single"/>
        </w:rPr>
        <w:t>Environment</w:t>
      </w:r>
      <w:r w:rsidRPr="00C80678">
        <w:rPr>
          <w:bCs/>
          <w:u w:val="single"/>
        </w:rPr>
        <w:t>:</w:t>
      </w:r>
      <w:r w:rsidRPr="00C80678">
        <w:rPr>
          <w:bCs/>
        </w:rPr>
        <w:t xml:space="preserve"> </w:t>
      </w:r>
      <w:proofErr w:type="spellStart"/>
      <w:r w:rsidRPr="00C80678">
        <w:rPr>
          <w:bCs/>
        </w:rPr>
        <w:t>Git</w:t>
      </w:r>
      <w:proofErr w:type="spellEnd"/>
      <w:r w:rsidRPr="00C80678">
        <w:rPr>
          <w:bCs/>
        </w:rPr>
        <w:t xml:space="preserve">, Maven, </w:t>
      </w:r>
      <w:proofErr w:type="spellStart"/>
      <w:r w:rsidRPr="00C80678">
        <w:rPr>
          <w:bCs/>
        </w:rPr>
        <w:t>GitHub</w:t>
      </w:r>
      <w:proofErr w:type="spellEnd"/>
      <w:r w:rsidRPr="00C80678">
        <w:rPr>
          <w:bCs/>
        </w:rPr>
        <w:t>, Jenkins, Shell scripting, Ansible, Docker, AWS, Apache Tomcat.</w:t>
      </w:r>
    </w:p>
    <w:p w:rsidR="000D2CAD" w:rsidRPr="00C80678" w:rsidRDefault="000D2CAD" w:rsidP="000D2CAD">
      <w:pPr>
        <w:jc w:val="both"/>
        <w:rPr>
          <w:b/>
        </w:rPr>
      </w:pPr>
    </w:p>
    <w:p w:rsidR="000D2CAD" w:rsidRPr="00C80678" w:rsidRDefault="000D2CAD" w:rsidP="000D2CAD">
      <w:pPr>
        <w:jc w:val="both"/>
        <w:rPr>
          <w:b/>
          <w:u w:val="single"/>
        </w:rPr>
      </w:pPr>
      <w:r w:rsidRPr="00C80678">
        <w:rPr>
          <w:b/>
          <w:color w:val="00000A"/>
          <w:highlight w:val="white"/>
        </w:rPr>
        <w:t xml:space="preserve">Project </w:t>
      </w:r>
      <w:proofErr w:type="gramStart"/>
      <w:r w:rsidRPr="00C80678">
        <w:rPr>
          <w:b/>
          <w:color w:val="00000A"/>
          <w:highlight w:val="white"/>
        </w:rPr>
        <w:t>Name</w:t>
      </w:r>
      <w:r w:rsidRPr="00C80678">
        <w:rPr>
          <w:b/>
          <w:color w:val="00000A"/>
        </w:rPr>
        <w:t xml:space="preserve"> </w:t>
      </w:r>
      <w:r w:rsidRPr="00C80678">
        <w:rPr>
          <w:b/>
          <w:bCs/>
        </w:rPr>
        <w:t xml:space="preserve"> :</w:t>
      </w:r>
      <w:proofErr w:type="gramEnd"/>
      <w:r w:rsidRPr="00C80678">
        <w:rPr>
          <w:b/>
          <w:bCs/>
        </w:rPr>
        <w:t xml:space="preserve"> Loblaw companies limited.</w:t>
      </w:r>
    </w:p>
    <w:p w:rsidR="000D2CAD" w:rsidRPr="00C80678" w:rsidRDefault="000D2CAD" w:rsidP="000D2CAD">
      <w:pPr>
        <w:jc w:val="both"/>
      </w:pPr>
      <w:r w:rsidRPr="00C80678">
        <w:rPr>
          <w:b/>
          <w:bCs/>
          <w:color w:val="252525"/>
        </w:rPr>
        <w:t>Domain             : e-commerce.</w:t>
      </w:r>
    </w:p>
    <w:p w:rsidR="000D2CAD" w:rsidRPr="00C80678" w:rsidRDefault="000D2CAD" w:rsidP="000D2CAD">
      <w:pPr>
        <w:jc w:val="both"/>
        <w:rPr>
          <w:b/>
          <w:bCs/>
          <w:color w:val="252525"/>
        </w:rPr>
      </w:pPr>
      <w:r w:rsidRPr="00C80678">
        <w:rPr>
          <w:b/>
          <w:bCs/>
          <w:color w:val="252525"/>
        </w:rPr>
        <w:t>Client                 :</w:t>
      </w:r>
      <w:r w:rsidRPr="00C80678">
        <w:t xml:space="preserve"> </w:t>
      </w:r>
      <w:r w:rsidRPr="00C80678">
        <w:rPr>
          <w:b/>
          <w:bCs/>
          <w:color w:val="252525"/>
        </w:rPr>
        <w:t>Tech Mahindra.</w:t>
      </w:r>
    </w:p>
    <w:p w:rsidR="000D2CAD" w:rsidRPr="00C80678" w:rsidRDefault="000D2CAD" w:rsidP="000D2CAD">
      <w:pPr>
        <w:jc w:val="both"/>
        <w:rPr>
          <w:b/>
          <w:bCs/>
          <w:color w:val="252525"/>
        </w:rPr>
      </w:pPr>
      <w:r w:rsidRPr="00C80678">
        <w:rPr>
          <w:b/>
          <w:bCs/>
          <w:color w:val="252525"/>
        </w:rPr>
        <w:t>Role</w:t>
      </w:r>
      <w:r w:rsidRPr="00C80678">
        <w:rPr>
          <w:b/>
          <w:bCs/>
          <w:color w:val="252525"/>
        </w:rPr>
        <w:tab/>
        <w:t xml:space="preserve">             : </w:t>
      </w:r>
      <w:proofErr w:type="spellStart"/>
      <w:r w:rsidRPr="00C80678">
        <w:rPr>
          <w:b/>
          <w:bCs/>
          <w:color w:val="252525"/>
        </w:rPr>
        <w:t>DevOps</w:t>
      </w:r>
      <w:proofErr w:type="spellEnd"/>
      <w:r w:rsidRPr="00C80678">
        <w:rPr>
          <w:b/>
          <w:bCs/>
          <w:color w:val="252525"/>
        </w:rPr>
        <w:t xml:space="preserve"> Engineer</w:t>
      </w:r>
    </w:p>
    <w:p w:rsidR="000D2CAD" w:rsidRPr="00C80678" w:rsidRDefault="000D2CAD" w:rsidP="000D2CAD">
      <w:pPr>
        <w:jc w:val="both"/>
      </w:pPr>
      <w:r w:rsidRPr="00C80678">
        <w:rPr>
          <w:b/>
          <w:bCs/>
          <w:color w:val="252525"/>
        </w:rPr>
        <w:t>Team Size          : 18</w:t>
      </w:r>
    </w:p>
    <w:p w:rsidR="000D2CAD" w:rsidRPr="00C80678" w:rsidRDefault="000D2CAD" w:rsidP="000D2CAD">
      <w:pPr>
        <w:jc w:val="both"/>
      </w:pPr>
    </w:p>
    <w:p w:rsidR="000D2CAD" w:rsidRPr="00C80678" w:rsidRDefault="000D2CAD" w:rsidP="000D2CAD">
      <w:pPr>
        <w:tabs>
          <w:tab w:val="left" w:pos="0"/>
        </w:tabs>
        <w:autoSpaceDE w:val="0"/>
        <w:jc w:val="both"/>
        <w:rPr>
          <w:b/>
          <w:bCs/>
        </w:rPr>
      </w:pPr>
    </w:p>
    <w:p w:rsidR="00081D42" w:rsidRPr="00C80678" w:rsidRDefault="00081D42" w:rsidP="000D2CAD">
      <w:pPr>
        <w:tabs>
          <w:tab w:val="left" w:pos="0"/>
        </w:tabs>
        <w:autoSpaceDE w:val="0"/>
        <w:jc w:val="both"/>
        <w:rPr>
          <w:b/>
          <w:bCs/>
          <w:u w:val="single"/>
        </w:rPr>
      </w:pPr>
      <w:r w:rsidRPr="00C80678">
        <w:rPr>
          <w:b/>
          <w:bCs/>
          <w:u w:val="single"/>
        </w:rPr>
        <w:t>Description:</w:t>
      </w:r>
    </w:p>
    <w:p w:rsidR="00081D42" w:rsidRPr="00C80678" w:rsidRDefault="00081D42" w:rsidP="000D2CAD">
      <w:pPr>
        <w:tabs>
          <w:tab w:val="left" w:pos="0"/>
        </w:tabs>
        <w:autoSpaceDE w:val="0"/>
        <w:jc w:val="both"/>
        <w:rPr>
          <w:b/>
          <w:bCs/>
        </w:rPr>
      </w:pPr>
      <w:r w:rsidRPr="00C80678">
        <w:rPr>
          <w:b/>
          <w:bCs/>
        </w:rPr>
        <w:t xml:space="preserve"> </w:t>
      </w:r>
    </w:p>
    <w:p w:rsidR="00081D42" w:rsidRPr="00C80678" w:rsidRDefault="00081D42" w:rsidP="00081D42">
      <w:pPr>
        <w:tabs>
          <w:tab w:val="left" w:pos="0"/>
        </w:tabs>
        <w:autoSpaceDE w:val="0"/>
        <w:spacing w:line="276" w:lineRule="auto"/>
        <w:jc w:val="both"/>
        <w:rPr>
          <w:bCs/>
        </w:rPr>
      </w:pPr>
      <w:r w:rsidRPr="00C80678">
        <w:rPr>
          <w:bCs/>
        </w:rPr>
        <w:t xml:space="preserve">Loblaw Companies Limited is the largest Canada-based company engaged in food retail and </w:t>
      </w:r>
      <w:proofErr w:type="spellStart"/>
      <w:r w:rsidRPr="00C80678">
        <w:rPr>
          <w:bCs/>
        </w:rPr>
        <w:t>distribtution</w:t>
      </w:r>
      <w:proofErr w:type="spellEnd"/>
      <w:r w:rsidRPr="00C80678">
        <w:rPr>
          <w:bCs/>
        </w:rPr>
        <w:t xml:space="preserve"> </w:t>
      </w:r>
      <w:proofErr w:type="spellStart"/>
      <w:r w:rsidRPr="00C80678">
        <w:rPr>
          <w:bCs/>
        </w:rPr>
        <w:t>bussiness</w:t>
      </w:r>
      <w:proofErr w:type="spellEnd"/>
      <w:r w:rsidRPr="00C80678">
        <w:rPr>
          <w:bCs/>
        </w:rPr>
        <w:t xml:space="preserve"> sector. </w:t>
      </w:r>
      <w:proofErr w:type="gramStart"/>
      <w:r w:rsidRPr="00C80678">
        <w:rPr>
          <w:bCs/>
        </w:rPr>
        <w:t>the</w:t>
      </w:r>
      <w:proofErr w:type="gramEnd"/>
      <w:r w:rsidRPr="00C80678">
        <w:rPr>
          <w:bCs/>
        </w:rPr>
        <w:t xml:space="preserve"> company operates through two </w:t>
      </w:r>
      <w:proofErr w:type="spellStart"/>
      <w:r w:rsidRPr="00C80678">
        <w:rPr>
          <w:bCs/>
        </w:rPr>
        <w:t>segements</w:t>
      </w:r>
      <w:proofErr w:type="spellEnd"/>
      <w:r w:rsidRPr="00C80678">
        <w:rPr>
          <w:bCs/>
        </w:rPr>
        <w:t xml:space="preserve">: Retail and </w:t>
      </w:r>
      <w:proofErr w:type="spellStart"/>
      <w:r w:rsidRPr="00C80678">
        <w:rPr>
          <w:bCs/>
        </w:rPr>
        <w:t>Finacial</w:t>
      </w:r>
      <w:proofErr w:type="spellEnd"/>
      <w:r w:rsidRPr="00C80678">
        <w:rPr>
          <w:bCs/>
        </w:rPr>
        <w:t xml:space="preserve"> </w:t>
      </w:r>
      <w:proofErr w:type="spellStart"/>
      <w:r w:rsidRPr="00C80678">
        <w:rPr>
          <w:bCs/>
        </w:rPr>
        <w:t>services.Loblaw</w:t>
      </w:r>
      <w:proofErr w:type="spellEnd"/>
      <w:r w:rsidRPr="00C80678">
        <w:rPr>
          <w:bCs/>
        </w:rPr>
        <w:t xml:space="preserve"> operates a private label program that includes grocery and household items, clothing, baby products, pharmaceuticals, cellular phones, general merchandise, and financial service</w:t>
      </w:r>
    </w:p>
    <w:p w:rsidR="00081D42" w:rsidRPr="00C80678" w:rsidRDefault="00081D42" w:rsidP="000D2CAD">
      <w:pPr>
        <w:tabs>
          <w:tab w:val="left" w:pos="0"/>
        </w:tabs>
        <w:autoSpaceDE w:val="0"/>
        <w:jc w:val="both"/>
        <w:rPr>
          <w:bCs/>
        </w:rPr>
      </w:pPr>
    </w:p>
    <w:p w:rsidR="00081D42" w:rsidRPr="00C80678" w:rsidRDefault="00081D42" w:rsidP="000D2CAD">
      <w:pPr>
        <w:tabs>
          <w:tab w:val="left" w:pos="0"/>
        </w:tabs>
        <w:autoSpaceDE w:val="0"/>
        <w:jc w:val="both"/>
        <w:rPr>
          <w:bCs/>
        </w:rPr>
      </w:pPr>
    </w:p>
    <w:p w:rsidR="00081D42" w:rsidRPr="00C80678" w:rsidRDefault="00081D42" w:rsidP="000D2CAD">
      <w:pPr>
        <w:tabs>
          <w:tab w:val="left" w:pos="0"/>
        </w:tabs>
        <w:autoSpaceDE w:val="0"/>
        <w:jc w:val="both"/>
        <w:rPr>
          <w:bCs/>
        </w:rPr>
      </w:pPr>
    </w:p>
    <w:p w:rsidR="00081D42" w:rsidRPr="00C80678" w:rsidRDefault="00081D42" w:rsidP="000D2CAD">
      <w:pPr>
        <w:tabs>
          <w:tab w:val="left" w:pos="0"/>
        </w:tabs>
        <w:autoSpaceDE w:val="0"/>
        <w:jc w:val="both"/>
        <w:rPr>
          <w:bCs/>
        </w:rPr>
      </w:pPr>
    </w:p>
    <w:p w:rsidR="00081D42" w:rsidRPr="00C80678" w:rsidRDefault="00081D42" w:rsidP="000D2CAD">
      <w:pPr>
        <w:tabs>
          <w:tab w:val="left" w:pos="0"/>
        </w:tabs>
        <w:autoSpaceDE w:val="0"/>
        <w:jc w:val="both"/>
        <w:rPr>
          <w:b/>
          <w:bCs/>
        </w:rPr>
      </w:pPr>
    </w:p>
    <w:p w:rsidR="00081D42" w:rsidRPr="00C80678" w:rsidRDefault="00081D42" w:rsidP="000D2CAD">
      <w:pPr>
        <w:tabs>
          <w:tab w:val="left" w:pos="0"/>
        </w:tabs>
        <w:autoSpaceDE w:val="0"/>
        <w:jc w:val="both"/>
        <w:rPr>
          <w:b/>
          <w:bCs/>
        </w:rPr>
      </w:pPr>
    </w:p>
    <w:p w:rsidR="000D2CAD" w:rsidRPr="00C80678" w:rsidRDefault="000D2CAD" w:rsidP="000D2CAD">
      <w:pPr>
        <w:spacing w:line="276" w:lineRule="exact"/>
        <w:jc w:val="both"/>
      </w:pPr>
      <w:r w:rsidRPr="00C80678">
        <w:rPr>
          <w:b/>
          <w:color w:val="00000A"/>
          <w:highlight w:val="white"/>
          <w:u w:val="single"/>
        </w:rPr>
        <w:t>Roles and responsibilities:</w:t>
      </w:r>
    </w:p>
    <w:p w:rsidR="000D2CAD" w:rsidRPr="00C80678" w:rsidRDefault="000D2CAD" w:rsidP="000D2CAD">
      <w:pPr>
        <w:tabs>
          <w:tab w:val="left" w:pos="0"/>
        </w:tabs>
        <w:autoSpaceDE w:val="0"/>
        <w:jc w:val="both"/>
      </w:pP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Software Configuration management (Automate CI &amp; CD pipe using, GIT,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Maven, Jenkins &amp;, Ansible).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 xml:space="preserve">Creating branches and tags using </w:t>
      </w:r>
      <w:proofErr w:type="spellStart"/>
      <w:proofErr w:type="gramStart"/>
      <w:r w:rsidRPr="00C8067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8067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Creating War / Ear files using Maven.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Responsible for creating Builds and Deployments Planes.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Perform Build activities using Maven and Jenkins tool.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 xml:space="preserve">Configured Jenkins Jobs, install </w:t>
      </w:r>
      <w:proofErr w:type="spellStart"/>
      <w:r w:rsidRPr="00C80678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C80678">
        <w:rPr>
          <w:rFonts w:ascii="Times New Roman" w:hAnsi="Times New Roman" w:cs="Times New Roman"/>
          <w:sz w:val="24"/>
          <w:szCs w:val="24"/>
        </w:rPr>
        <w:t xml:space="preserve"> for generating Project artifacts.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Automatic triggering of jobs by using poll SCM and Build periodically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Creating playbooks in Ansible for configuration and Deployment activities.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Integrated Jenkins with Docker to push the images to the Docker hub. To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0678">
        <w:rPr>
          <w:rFonts w:ascii="Times New Roman" w:hAnsi="Times New Roman" w:cs="Times New Roman"/>
          <w:sz w:val="24"/>
          <w:szCs w:val="24"/>
        </w:rPr>
        <w:t>automate</w:t>
      </w:r>
      <w:proofErr w:type="gramEnd"/>
      <w:r w:rsidRPr="00C80678">
        <w:rPr>
          <w:rFonts w:ascii="Times New Roman" w:hAnsi="Times New Roman" w:cs="Times New Roman"/>
          <w:sz w:val="24"/>
          <w:szCs w:val="24"/>
        </w:rPr>
        <w:t xml:space="preserve"> the process we stored the Docker files in </w:t>
      </w:r>
      <w:proofErr w:type="spellStart"/>
      <w:r w:rsidRPr="00C8067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80678">
        <w:rPr>
          <w:rFonts w:ascii="Times New Roman" w:hAnsi="Times New Roman" w:cs="Times New Roman"/>
          <w:sz w:val="24"/>
          <w:szCs w:val="24"/>
        </w:rPr>
        <w:t>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 xml:space="preserve">Writing inventory files and </w:t>
      </w:r>
      <w:proofErr w:type="spellStart"/>
      <w:r w:rsidRPr="00C80678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C80678">
        <w:rPr>
          <w:rFonts w:ascii="Times New Roman" w:hAnsi="Times New Roman" w:cs="Times New Roman"/>
          <w:sz w:val="24"/>
          <w:szCs w:val="24"/>
        </w:rPr>
        <w:t xml:space="preserve"> configuration files.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Configured packages, services using Ansible modules like yum, service,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0678">
        <w:rPr>
          <w:rFonts w:ascii="Times New Roman" w:hAnsi="Times New Roman" w:cs="Times New Roman"/>
          <w:sz w:val="24"/>
          <w:szCs w:val="24"/>
        </w:rPr>
        <w:t>templates</w:t>
      </w:r>
      <w:proofErr w:type="gramEnd"/>
      <w:r w:rsidRPr="00C80678">
        <w:rPr>
          <w:rFonts w:ascii="Times New Roman" w:hAnsi="Times New Roman" w:cs="Times New Roman"/>
          <w:sz w:val="24"/>
          <w:szCs w:val="24"/>
        </w:rPr>
        <w:t>, handlers etc.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 xml:space="preserve">Configuring Apache tomcat server using </w:t>
      </w:r>
      <w:proofErr w:type="gramStart"/>
      <w:r w:rsidRPr="00C80678">
        <w:rPr>
          <w:rFonts w:ascii="Times New Roman" w:hAnsi="Times New Roman" w:cs="Times New Roman"/>
          <w:sz w:val="24"/>
          <w:szCs w:val="24"/>
        </w:rPr>
        <w:t>Ansible .</w:t>
      </w:r>
      <w:proofErr w:type="gramEnd"/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Setup the Nexus Repository for deploys the artifacts.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Perform Deployment of War files in Tomcat application servers using Ansible.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Convert the playbooks in Roles for reusability and Scalability.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Launching Amazon EC2 Cloud Instances using Amazon Web Services (Linux) and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Configuring launched instances with respect to specific applications.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Working on Multiple AWS instances, set the security groups, Elastic Load Balancer and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AMIs, Auto scaling to design cost effective and highly available systems.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Configuring and Networking of Virtual Private Cloud (VPC).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Develop Cloud Formation scripts to automate EC2 instances.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Creating S3 buckets and also managing policies for S3 buckets and Utilized S3 bucket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067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80678">
        <w:rPr>
          <w:rFonts w:ascii="Times New Roman" w:hAnsi="Times New Roman" w:cs="Times New Roman"/>
          <w:sz w:val="24"/>
          <w:szCs w:val="24"/>
        </w:rPr>
        <w:t xml:space="preserve"> Glacier for storage and backup on AWS.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Created alarms and notifications for EC2 instances using Cloud Watch.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>Creating Cloud Watch alerts for instances and using them in Auto-scaling launch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0678">
        <w:rPr>
          <w:rFonts w:ascii="Times New Roman" w:hAnsi="Times New Roman" w:cs="Times New Roman"/>
          <w:sz w:val="24"/>
          <w:szCs w:val="24"/>
        </w:rPr>
        <w:t>configurations</w:t>
      </w:r>
      <w:proofErr w:type="gramEnd"/>
      <w:r w:rsidRPr="00C80678">
        <w:rPr>
          <w:rFonts w:ascii="Times New Roman" w:hAnsi="Times New Roman" w:cs="Times New Roman"/>
          <w:sz w:val="24"/>
          <w:szCs w:val="24"/>
        </w:rPr>
        <w:t>.</w:t>
      </w:r>
    </w:p>
    <w:p w:rsidR="000D2CAD" w:rsidRPr="00C80678" w:rsidRDefault="000D2CAD" w:rsidP="000D2CAD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 xml:space="preserve">Perform deployments to multiple environments like </w:t>
      </w:r>
      <w:proofErr w:type="spellStart"/>
      <w:r w:rsidRPr="00C80678">
        <w:rPr>
          <w:rFonts w:ascii="Times New Roman" w:hAnsi="Times New Roman" w:cs="Times New Roman"/>
          <w:sz w:val="24"/>
          <w:szCs w:val="24"/>
        </w:rPr>
        <w:t>Dev</w:t>
      </w:r>
      <w:proofErr w:type="gramStart"/>
      <w:r w:rsidRPr="00C80678">
        <w:rPr>
          <w:rFonts w:ascii="Times New Roman" w:hAnsi="Times New Roman" w:cs="Times New Roman"/>
          <w:sz w:val="24"/>
          <w:szCs w:val="24"/>
        </w:rPr>
        <w:t>,QA,and</w:t>
      </w:r>
      <w:proofErr w:type="spellEnd"/>
      <w:proofErr w:type="gramEnd"/>
      <w:r w:rsidRPr="00C80678">
        <w:rPr>
          <w:rFonts w:ascii="Times New Roman" w:hAnsi="Times New Roman" w:cs="Times New Roman"/>
          <w:sz w:val="24"/>
          <w:szCs w:val="24"/>
        </w:rPr>
        <w:t xml:space="preserve"> UAT Environments.</w:t>
      </w:r>
    </w:p>
    <w:p w:rsidR="000D2CAD" w:rsidRPr="00C80678" w:rsidRDefault="000D2CAD" w:rsidP="000D2CAD">
      <w:pPr>
        <w:pStyle w:val="ListParagraph"/>
        <w:ind w:left="5760"/>
        <w:rPr>
          <w:rFonts w:ascii="Times New Roman" w:hAnsi="Times New Roman" w:cs="Times New Roman"/>
          <w:sz w:val="24"/>
          <w:szCs w:val="24"/>
        </w:rPr>
      </w:pPr>
      <w:r w:rsidRPr="00C8067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D2CAD" w:rsidRPr="00C80678" w:rsidRDefault="00852211" w:rsidP="000D2CAD">
      <w:pPr>
        <w:pStyle w:val="ListParagraph"/>
        <w:ind w:left="5760"/>
        <w:rPr>
          <w:rFonts w:ascii="Times New Roman" w:hAnsi="Times New Roman" w:cs="Times New Roman"/>
          <w:b/>
          <w:sz w:val="24"/>
          <w:szCs w:val="24"/>
        </w:rPr>
      </w:pPr>
      <w:r w:rsidRPr="00C80678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0D2CAD" w:rsidRPr="00C80678">
        <w:rPr>
          <w:rFonts w:ascii="Times New Roman" w:hAnsi="Times New Roman" w:cs="Times New Roman"/>
          <w:b/>
          <w:sz w:val="24"/>
          <w:szCs w:val="24"/>
        </w:rPr>
        <w:t xml:space="preserve">     (</w:t>
      </w:r>
      <w:proofErr w:type="spellStart"/>
      <w:r w:rsidR="000D2CAD" w:rsidRPr="00C80678">
        <w:rPr>
          <w:rFonts w:ascii="Times New Roman" w:hAnsi="Times New Roman" w:cs="Times New Roman"/>
          <w:b/>
          <w:sz w:val="24"/>
          <w:szCs w:val="24"/>
        </w:rPr>
        <w:t>Govardhan</w:t>
      </w:r>
      <w:proofErr w:type="spellEnd"/>
      <w:r w:rsidR="000D2CAD" w:rsidRPr="00C80678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0D2CAD" w:rsidRPr="00C80678" w:rsidSect="0018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59EB60B4"/>
    <w:multiLevelType w:val="hybridMultilevel"/>
    <w:tmpl w:val="4652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561D"/>
    <w:multiLevelType w:val="hybridMultilevel"/>
    <w:tmpl w:val="CC46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B23"/>
    <w:rsid w:val="00081D42"/>
    <w:rsid w:val="000D2CAD"/>
    <w:rsid w:val="001814C3"/>
    <w:rsid w:val="00412B23"/>
    <w:rsid w:val="00852211"/>
    <w:rsid w:val="00C80678"/>
    <w:rsid w:val="00D76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B23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0D2CAD"/>
    <w:pPr>
      <w:keepNext/>
      <w:numPr>
        <w:ilvl w:val="4"/>
        <w:numId w:val="1"/>
      </w:numPr>
      <w:ind w:left="2160" w:hanging="2160"/>
      <w:jc w:val="both"/>
      <w:outlineLvl w:val="4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12B23"/>
    <w:rPr>
      <w:color w:val="0000FF"/>
      <w:u w:val="single"/>
    </w:rPr>
  </w:style>
  <w:style w:type="character" w:customStyle="1" w:styleId="apple-style-span">
    <w:name w:val="apple-style-span"/>
    <w:rsid w:val="00412B23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2B23"/>
    <w:pPr>
      <w:spacing w:after="200" w:line="276" w:lineRule="auto"/>
      <w:ind w:left="720"/>
      <w:contextualSpacing/>
    </w:pPr>
    <w:rPr>
      <w:rFonts w:ascii="Calibri" w:eastAsia="MS Mincho" w:hAnsi="Calibri" w:cs="Calibri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0D2CAD"/>
    <w:rPr>
      <w:rFonts w:ascii="Arial" w:eastAsia="Times New Roman" w:hAnsi="Arial" w:cs="Arial"/>
      <w:b/>
      <w:kern w:val="1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ojkmr91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2021-02-17T05:01:00Z</dcterms:created>
  <dcterms:modified xsi:type="dcterms:W3CDTF">2021-02-17T05:46:00Z</dcterms:modified>
</cp:coreProperties>
</file>